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344B" w14:textId="0F58E697" w:rsidR="00F5689F" w:rsidRDefault="00F5689F" w:rsidP="00F5689F"/>
    <w:tbl>
      <w:tblPr>
        <w:tblW w:w="5050" w:type="pct"/>
        <w:tblLook w:val="0600" w:firstRow="0" w:lastRow="0" w:firstColumn="0" w:lastColumn="0" w:noHBand="1" w:noVBand="1"/>
      </w:tblPr>
      <w:tblGrid>
        <w:gridCol w:w="6689"/>
        <w:gridCol w:w="109"/>
        <w:gridCol w:w="246"/>
        <w:gridCol w:w="109"/>
        <w:gridCol w:w="3634"/>
        <w:gridCol w:w="107"/>
      </w:tblGrid>
      <w:tr w:rsidR="00E6525B" w14:paraId="6DB53D58" w14:textId="77777777" w:rsidTr="001C027A">
        <w:trPr>
          <w:gridAfter w:val="1"/>
          <w:wAfter w:w="49" w:type="pct"/>
          <w:trHeight w:val="1728"/>
        </w:trPr>
        <w:tc>
          <w:tcPr>
            <w:tcW w:w="3070" w:type="pct"/>
          </w:tcPr>
          <w:p w14:paraId="4293EDD3" w14:textId="1BD49CCC" w:rsidR="00E6525B" w:rsidRDefault="002E4E00" w:rsidP="002E4E00">
            <w:pPr>
              <w:pStyle w:val="Title"/>
              <w:tabs>
                <w:tab w:val="right" w:pos="6473"/>
              </w:tabs>
            </w:pPr>
            <w:r>
              <w:rPr>
                <w:b w:val="0"/>
              </w:rPr>
              <w:br w:type="page"/>
            </w:r>
            <w:r w:rsidR="006B7D26">
              <w:t>Jourdain Thoma</w:t>
            </w:r>
            <w:r>
              <w:t>s</w:t>
            </w:r>
          </w:p>
          <w:p w14:paraId="4017838E" w14:textId="76562698" w:rsidR="00E6525B" w:rsidRDefault="006B7D26" w:rsidP="00F5689F">
            <w:pPr>
              <w:pStyle w:val="Subtitle"/>
            </w:pPr>
            <w:r>
              <w:t>Customer Service Representative</w:t>
            </w:r>
          </w:p>
        </w:tc>
        <w:tc>
          <w:tcPr>
            <w:tcW w:w="163" w:type="pct"/>
            <w:gridSpan w:val="2"/>
          </w:tcPr>
          <w:p w14:paraId="611EB880" w14:textId="77777777" w:rsidR="00E6525B" w:rsidRPr="00F5689F" w:rsidRDefault="00E6525B" w:rsidP="00F5689F"/>
        </w:tc>
        <w:tc>
          <w:tcPr>
            <w:tcW w:w="1718" w:type="pct"/>
            <w:gridSpan w:val="2"/>
            <w:vMerge w:val="restart"/>
            <w:vAlign w:val="bottom"/>
          </w:tcPr>
          <w:p w14:paraId="7298DF23" w14:textId="441D8118" w:rsidR="00E6525B" w:rsidRDefault="006B7D26" w:rsidP="00E6525B">
            <w:pPr>
              <w:pStyle w:val="BodyContactInfo"/>
            </w:pPr>
            <w:r>
              <w:t xml:space="preserve">Customer service representative with experience in various positions from store manager to call agent/customer service rep. </w:t>
            </w:r>
            <w:r w:rsidR="005B62DE">
              <w:t xml:space="preserve"> </w:t>
            </w:r>
            <w:r>
              <w:t xml:space="preserve">Continuously </w:t>
            </w:r>
            <w:r w:rsidR="00194DF4">
              <w:t>m</w:t>
            </w:r>
            <w:r>
              <w:t>otivate</w:t>
            </w:r>
            <w:r w:rsidR="00194DF4">
              <w:t>d</w:t>
            </w:r>
            <w:r>
              <w:t xml:space="preserve"> and goal-driven with excep</w:t>
            </w:r>
            <w:r w:rsidR="00891B99">
              <w:t>tional leadership skills</w:t>
            </w:r>
            <w:r w:rsidR="005B62DE">
              <w:t xml:space="preserve">. </w:t>
            </w:r>
            <w:r w:rsidR="00E6525B" w:rsidRPr="00F5689F">
              <w:t xml:space="preserve">  </w:t>
            </w:r>
          </w:p>
        </w:tc>
      </w:tr>
      <w:tr w:rsidR="00E97CB2" w:rsidRPr="00F5689F" w14:paraId="3A406557" w14:textId="77777777" w:rsidTr="001C027A">
        <w:trPr>
          <w:gridAfter w:val="1"/>
          <w:wAfter w:w="49" w:type="pct"/>
          <w:trHeight w:val="115"/>
        </w:trPr>
        <w:tc>
          <w:tcPr>
            <w:tcW w:w="3070" w:type="pct"/>
            <w:shd w:val="clear" w:color="auto" w:fill="auto"/>
          </w:tcPr>
          <w:p w14:paraId="5CFF4E15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0C87FD0" wp14:editId="56DC4DDD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D03BB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3" w:type="pct"/>
            <w:gridSpan w:val="2"/>
            <w:shd w:val="clear" w:color="auto" w:fill="auto"/>
          </w:tcPr>
          <w:p w14:paraId="496351DF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18" w:type="pct"/>
            <w:gridSpan w:val="2"/>
            <w:vMerge/>
            <w:shd w:val="clear" w:color="auto" w:fill="auto"/>
          </w:tcPr>
          <w:p w14:paraId="0248B47A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3DDCD60F" w14:textId="77777777" w:rsidTr="001C027A">
        <w:trPr>
          <w:gridAfter w:val="1"/>
          <w:wAfter w:w="49" w:type="pct"/>
          <w:trHeight w:val="2592"/>
        </w:trPr>
        <w:tc>
          <w:tcPr>
            <w:tcW w:w="3070" w:type="pct"/>
          </w:tcPr>
          <w:p w14:paraId="2F78EF1E" w14:textId="77777777" w:rsidR="00891B99" w:rsidRDefault="00891B99" w:rsidP="001C027A"/>
          <w:p w14:paraId="603AE25E" w14:textId="77777777" w:rsidR="00194DF4" w:rsidRDefault="00194DF4" w:rsidP="001C027A"/>
          <w:p w14:paraId="1CF78DA1" w14:textId="77777777" w:rsidR="00194DF4" w:rsidRDefault="00194DF4" w:rsidP="001C027A"/>
          <w:p w14:paraId="272C856F" w14:textId="77777777" w:rsidR="00194DF4" w:rsidRDefault="00194DF4" w:rsidP="001C027A"/>
          <w:p w14:paraId="2D42F95E" w14:textId="77777777" w:rsidR="00194DF4" w:rsidRDefault="00194DF4" w:rsidP="001C027A"/>
          <w:p w14:paraId="328D35DD" w14:textId="77777777" w:rsidR="00194DF4" w:rsidRDefault="00194DF4" w:rsidP="001C027A"/>
          <w:p w14:paraId="485DE044" w14:textId="77777777" w:rsidR="00194DF4" w:rsidRDefault="00194DF4" w:rsidP="001C027A"/>
          <w:p w14:paraId="1BBB4312" w14:textId="77777777" w:rsidR="00194DF4" w:rsidRDefault="00194DF4" w:rsidP="001C027A"/>
          <w:p w14:paraId="537C9D36" w14:textId="54715AF5" w:rsidR="00194DF4" w:rsidRPr="00891B99" w:rsidRDefault="00194DF4" w:rsidP="001C027A"/>
        </w:tc>
        <w:tc>
          <w:tcPr>
            <w:tcW w:w="163" w:type="pct"/>
            <w:gridSpan w:val="2"/>
          </w:tcPr>
          <w:p w14:paraId="6EA812F5" w14:textId="77777777" w:rsidR="00E97CB2" w:rsidRDefault="00E97CB2" w:rsidP="00F5689F"/>
        </w:tc>
        <w:tc>
          <w:tcPr>
            <w:tcW w:w="1718" w:type="pct"/>
            <w:gridSpan w:val="2"/>
          </w:tcPr>
          <w:p w14:paraId="40EC21E3" w14:textId="77777777" w:rsidR="00E97CB2" w:rsidRDefault="00E97CB2" w:rsidP="00F5689F"/>
        </w:tc>
      </w:tr>
      <w:tr w:rsidR="00FC49E3" w14:paraId="0EA4D7B3" w14:textId="77777777" w:rsidTr="001C027A">
        <w:trPr>
          <w:gridAfter w:val="1"/>
          <w:wAfter w:w="49" w:type="pct"/>
        </w:trPr>
        <w:tc>
          <w:tcPr>
            <w:tcW w:w="3070" w:type="pct"/>
          </w:tcPr>
          <w:p w14:paraId="5C0CDA0F" w14:textId="3A4D9D51" w:rsidR="00FC49E3" w:rsidRPr="00FC49E3" w:rsidRDefault="005B62DE" w:rsidP="00FC49E3">
            <w:pPr>
              <w:pStyle w:val="Heading1"/>
            </w:pPr>
            <w:r>
              <w:t>Work History</w:t>
            </w:r>
            <w:r w:rsidR="00FC49E3" w:rsidRPr="00FC49E3">
              <w:t xml:space="preserve"> </w:t>
            </w:r>
          </w:p>
        </w:tc>
        <w:tc>
          <w:tcPr>
            <w:tcW w:w="163" w:type="pct"/>
            <w:gridSpan w:val="2"/>
          </w:tcPr>
          <w:p w14:paraId="74165EC4" w14:textId="77777777" w:rsidR="00FC49E3" w:rsidRDefault="00FC49E3" w:rsidP="00F5689F"/>
        </w:tc>
        <w:tc>
          <w:tcPr>
            <w:tcW w:w="1718" w:type="pct"/>
            <w:gridSpan w:val="2"/>
          </w:tcPr>
          <w:p w14:paraId="193E85EF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B5277DE821CA456EB45B32D4018FABFA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42F3595E" w14:textId="77777777" w:rsidTr="001C027A">
        <w:trPr>
          <w:gridAfter w:val="1"/>
          <w:wAfter w:w="49" w:type="pct"/>
          <w:trHeight w:val="115"/>
        </w:trPr>
        <w:tc>
          <w:tcPr>
            <w:tcW w:w="3070" w:type="pct"/>
            <w:shd w:val="clear" w:color="auto" w:fill="auto"/>
          </w:tcPr>
          <w:p w14:paraId="64F3B881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CA40880" wp14:editId="1BE701F3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D974F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3" w:type="pct"/>
            <w:gridSpan w:val="2"/>
            <w:shd w:val="clear" w:color="auto" w:fill="auto"/>
          </w:tcPr>
          <w:p w14:paraId="74FA1BD4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18" w:type="pct"/>
            <w:gridSpan w:val="2"/>
            <w:shd w:val="clear" w:color="auto" w:fill="auto"/>
          </w:tcPr>
          <w:p w14:paraId="3A0A9498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428CE4" wp14:editId="7C23B07C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49D9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116110F" w14:textId="77777777" w:rsidTr="001C027A">
        <w:trPr>
          <w:trHeight w:val="2304"/>
        </w:trPr>
        <w:tc>
          <w:tcPr>
            <w:tcW w:w="3120" w:type="pct"/>
            <w:gridSpan w:val="2"/>
            <w:vMerge w:val="restart"/>
          </w:tcPr>
          <w:p w14:paraId="0CB8564D" w14:textId="6CEC5656" w:rsidR="00FC49E3" w:rsidRPr="00E97CB2" w:rsidRDefault="005B62DE" w:rsidP="00E97CB2">
            <w:pPr>
              <w:pStyle w:val="DateRange"/>
            </w:pPr>
            <w:r>
              <w:t>0</w:t>
            </w:r>
            <w:r w:rsidR="00947064">
              <w:t>4</w:t>
            </w:r>
            <w:r>
              <w:t>/20</w:t>
            </w:r>
            <w:r w:rsidR="00947064">
              <w:t>22</w:t>
            </w:r>
            <w:r>
              <w:t xml:space="preserve"> – </w:t>
            </w:r>
            <w:r w:rsidR="00947064">
              <w:t xml:space="preserve">Present </w:t>
            </w:r>
            <w:r>
              <w:t xml:space="preserve"> </w:t>
            </w:r>
          </w:p>
          <w:p w14:paraId="16D371B6" w14:textId="664E53DA" w:rsidR="00FC49E3" w:rsidRDefault="00947064" w:rsidP="00E97CB2">
            <w:pPr>
              <w:pStyle w:val="JobTitleandDegree"/>
            </w:pPr>
            <w:r>
              <w:t>I-CSP, Fifth-Third Bank</w:t>
            </w:r>
          </w:p>
          <w:p w14:paraId="6396D8C4" w14:textId="1CD6A2CA" w:rsidR="007D6164" w:rsidRDefault="007D6164" w:rsidP="007D6164">
            <w:pPr>
              <w:pStyle w:val="Jobdescription"/>
              <w:numPr>
                <w:ilvl w:val="0"/>
                <w:numId w:val="10"/>
              </w:numPr>
            </w:pPr>
            <w:r>
              <w:t>Handle inbound calls regarding customer personal and private financial information as well as account closures.</w:t>
            </w:r>
          </w:p>
          <w:p w14:paraId="48E4D7A1" w14:textId="1A47CC6E" w:rsidR="005B62DE" w:rsidRDefault="007D6164" w:rsidP="00AC2FC2">
            <w:pPr>
              <w:pStyle w:val="Jobdescription"/>
              <w:numPr>
                <w:ilvl w:val="0"/>
                <w:numId w:val="10"/>
              </w:numPr>
            </w:pPr>
            <w:r>
              <w:t>Track,</w:t>
            </w:r>
            <w:r w:rsidR="005B62DE">
              <w:t xml:space="preserve"> </w:t>
            </w:r>
            <w:r>
              <w:t>monitor</w:t>
            </w:r>
            <w:r w:rsidR="005B62DE">
              <w:t xml:space="preserve"> and </w:t>
            </w:r>
            <w:r>
              <w:t>ent</w:t>
            </w:r>
            <w:r w:rsidR="00194DF4">
              <w:t>er</w:t>
            </w:r>
            <w:r>
              <w:t xml:space="preserve"> customer’s information into various systems. Initiate</w:t>
            </w:r>
            <w:r w:rsidR="00194DF4">
              <w:t xml:space="preserve"> </w:t>
            </w:r>
            <w:r>
              <w:t>and complete proper request forms.</w:t>
            </w:r>
          </w:p>
          <w:p w14:paraId="6CA72712" w14:textId="29E020FD" w:rsidR="005B62DE" w:rsidRPr="00E97CB2" w:rsidRDefault="005B62DE" w:rsidP="00E97CB2">
            <w:pPr>
              <w:pStyle w:val="DateRange"/>
            </w:pPr>
            <w:r>
              <w:t>0</w:t>
            </w:r>
            <w:r w:rsidR="007D6164">
              <w:t>7/</w:t>
            </w:r>
            <w:r>
              <w:t>20</w:t>
            </w:r>
            <w:r w:rsidR="007D6164">
              <w:t>21</w:t>
            </w:r>
            <w:r>
              <w:t xml:space="preserve"> – </w:t>
            </w:r>
            <w:r w:rsidR="007D6164">
              <w:t>04</w:t>
            </w:r>
            <w:r>
              <w:t>/20</w:t>
            </w:r>
            <w:r w:rsidR="007D6164">
              <w:t>22</w:t>
            </w:r>
            <w:r w:rsidR="00FC49E3" w:rsidRPr="00E97CB2">
              <w:t xml:space="preserve"> </w:t>
            </w:r>
          </w:p>
          <w:p w14:paraId="77C8C27C" w14:textId="55AB66B2" w:rsidR="00FC49E3" w:rsidRDefault="007D6164" w:rsidP="00E97CB2">
            <w:pPr>
              <w:pStyle w:val="JobTitleandDegree"/>
            </w:pPr>
            <w:r>
              <w:t xml:space="preserve">Customer Service Rep.-F3- Protiviti </w:t>
            </w:r>
            <w:r w:rsidR="00813342">
              <w:t>Government</w:t>
            </w:r>
            <w:r>
              <w:t xml:space="preserve"> Service</w:t>
            </w:r>
          </w:p>
          <w:p w14:paraId="6BD9FE9D" w14:textId="1AB4D990" w:rsidR="00FC49E3" w:rsidRDefault="00204EAD" w:rsidP="00AC2FC2">
            <w:pPr>
              <w:pStyle w:val="Jobdescription"/>
              <w:numPr>
                <w:ilvl w:val="0"/>
                <w:numId w:val="11"/>
              </w:numPr>
            </w:pPr>
            <w:r>
              <w:t>Handled</w:t>
            </w:r>
            <w:r w:rsidR="00813342">
              <w:t xml:space="preserve"> inbound and made </w:t>
            </w:r>
            <w:r>
              <w:t>outbound</w:t>
            </w:r>
            <w:r w:rsidR="00813342">
              <w:t xml:space="preserve"> calls regarding clients</w:t>
            </w:r>
            <w:r w:rsidR="00194DF4">
              <w:t>’</w:t>
            </w:r>
            <w:r w:rsidR="00813342">
              <w:t xml:space="preserve"> personal and private information</w:t>
            </w:r>
            <w:r>
              <w:t>. Email and updates policies before they reach the general public.</w:t>
            </w:r>
          </w:p>
          <w:p w14:paraId="4ABBA64D" w14:textId="1291ED0E" w:rsidR="00AC2FC2" w:rsidRDefault="00204EAD" w:rsidP="00AC2FC2">
            <w:pPr>
              <w:pStyle w:val="Jobdescription"/>
              <w:numPr>
                <w:ilvl w:val="0"/>
                <w:numId w:val="11"/>
              </w:numPr>
            </w:pPr>
            <w:r>
              <w:t>Accurately enter or confirm customer information into var</w:t>
            </w:r>
            <w:r w:rsidR="00194DF4">
              <w:t>ious</w:t>
            </w:r>
            <w:r>
              <w:t xml:space="preserve"> systems.</w:t>
            </w:r>
          </w:p>
          <w:p w14:paraId="03D3A545" w14:textId="37974696" w:rsidR="00AC2FC2" w:rsidRDefault="00204EAD" w:rsidP="00AC2FC2">
            <w:pPr>
              <w:pStyle w:val="Jobdescription"/>
              <w:numPr>
                <w:ilvl w:val="0"/>
                <w:numId w:val="11"/>
              </w:numPr>
            </w:pPr>
            <w:r>
              <w:t>Help educate and convert customers to a different self-service channel.</w:t>
            </w:r>
          </w:p>
          <w:p w14:paraId="2509B8B6" w14:textId="60319BD1" w:rsidR="00FC49E3" w:rsidRPr="00E97CB2" w:rsidRDefault="00204EAD" w:rsidP="00E97CB2">
            <w:pPr>
              <w:pStyle w:val="DateRange"/>
            </w:pPr>
            <w:r>
              <w:t>11</w:t>
            </w:r>
            <w:r w:rsidR="00AC2FC2">
              <w:t>/20</w:t>
            </w:r>
            <w:r>
              <w:t>18</w:t>
            </w:r>
            <w:r w:rsidR="00AC2FC2">
              <w:t xml:space="preserve"> – </w:t>
            </w:r>
            <w:r>
              <w:t>06</w:t>
            </w:r>
            <w:r w:rsidR="00AC2FC2">
              <w:t>/20</w:t>
            </w:r>
            <w:r>
              <w:t>21</w:t>
            </w:r>
            <w:r w:rsidR="00AC2FC2">
              <w:t xml:space="preserve"> </w:t>
            </w:r>
          </w:p>
          <w:p w14:paraId="00FFD259" w14:textId="0D290C65" w:rsidR="00FC49E3" w:rsidRDefault="00B05AA3" w:rsidP="00E97CB2">
            <w:pPr>
              <w:pStyle w:val="JobTitleandDegree"/>
            </w:pPr>
            <w:r>
              <w:t>Assistant Manager-Sleeping Tiger Imports</w:t>
            </w:r>
          </w:p>
          <w:p w14:paraId="2E81F53C" w14:textId="7C00C6D3" w:rsidR="00FC49E3" w:rsidRDefault="00B05AA3" w:rsidP="007B6A1D">
            <w:pPr>
              <w:pStyle w:val="Jobdescription"/>
              <w:numPr>
                <w:ilvl w:val="0"/>
                <w:numId w:val="17"/>
              </w:numPr>
            </w:pPr>
            <w:r>
              <w:t>Onboard new employees and ensured all weekly reports were up to date before deadline</w:t>
            </w:r>
          </w:p>
          <w:p w14:paraId="3D138051" w14:textId="56AA92FE" w:rsidR="007B6A1D" w:rsidRDefault="00B05AA3" w:rsidP="007B6A1D">
            <w:pPr>
              <w:pStyle w:val="Jobdescription"/>
              <w:numPr>
                <w:ilvl w:val="0"/>
                <w:numId w:val="17"/>
              </w:numPr>
            </w:pPr>
            <w:r>
              <w:t>Managed incoming store deliveries, merchandising, inventory sales, and promotions</w:t>
            </w:r>
          </w:p>
          <w:p w14:paraId="13AD8A5F" w14:textId="6FD691CA" w:rsidR="007B6A1D" w:rsidRDefault="00B05AA3" w:rsidP="007B6A1D">
            <w:pPr>
              <w:pStyle w:val="Jobdescription"/>
              <w:numPr>
                <w:ilvl w:val="0"/>
                <w:numId w:val="17"/>
              </w:numPr>
            </w:pPr>
            <w:r>
              <w:t>Maintain consistent flow of friendly and efficient customer</w:t>
            </w:r>
            <w:r w:rsidR="00BA02A7">
              <w:t xml:space="preserve"> service.  Help increase our monthly sales goals. </w:t>
            </w:r>
          </w:p>
          <w:p w14:paraId="71354498" w14:textId="459CE174" w:rsidR="007B6A1D" w:rsidRDefault="007B6A1D" w:rsidP="00D87E03">
            <w:pPr>
              <w:pStyle w:val="Jobdescription"/>
            </w:pPr>
          </w:p>
        </w:tc>
        <w:tc>
          <w:tcPr>
            <w:tcW w:w="163" w:type="pct"/>
            <w:gridSpan w:val="2"/>
            <w:vMerge w:val="restart"/>
          </w:tcPr>
          <w:p w14:paraId="23957821" w14:textId="77777777" w:rsidR="00FC49E3" w:rsidRDefault="00FC49E3" w:rsidP="00E6525B"/>
        </w:tc>
        <w:tc>
          <w:tcPr>
            <w:tcW w:w="1717" w:type="pct"/>
            <w:gridSpan w:val="2"/>
          </w:tcPr>
          <w:p w14:paraId="6188896F" w14:textId="389FD771" w:rsidR="00FC49E3" w:rsidRPr="00FC49E3" w:rsidRDefault="00891B99" w:rsidP="00891B99">
            <w:pPr>
              <w:pStyle w:val="DateRange"/>
              <w:tabs>
                <w:tab w:val="center" w:pos="1762"/>
              </w:tabs>
            </w:pPr>
            <w:r>
              <w:t>August 2021-Present</w:t>
            </w:r>
            <w:r w:rsidR="00FC49E3" w:rsidRPr="00FC49E3">
              <w:t xml:space="preserve"> </w:t>
            </w:r>
          </w:p>
          <w:p w14:paraId="3FD2063D" w14:textId="0D20466B" w:rsidR="00AC2FC2" w:rsidRDefault="00891B99" w:rsidP="00FC49E3">
            <w:r>
              <w:t>Legal Services and Support</w:t>
            </w:r>
          </w:p>
          <w:p w14:paraId="2A3A3643" w14:textId="1E6702F1" w:rsidR="00891B99" w:rsidRPr="00891B99" w:rsidRDefault="00891B99" w:rsidP="00FC49E3">
            <w:pPr>
              <w:rPr>
                <w:b/>
                <w:bCs/>
              </w:rPr>
            </w:pPr>
            <w:r w:rsidRPr="00891B99">
              <w:rPr>
                <w:b/>
                <w:bCs/>
              </w:rPr>
              <w:t>Purdue University-Online</w:t>
            </w:r>
          </w:p>
          <w:p w14:paraId="44526932" w14:textId="77777777" w:rsidR="00FC49E3" w:rsidRDefault="00FC49E3" w:rsidP="00FC49E3"/>
          <w:p w14:paraId="7A2404F9" w14:textId="77777777" w:rsidR="00891B99" w:rsidRDefault="00891B99" w:rsidP="00FC49E3">
            <w:r>
              <w:t>June 2016</w:t>
            </w:r>
          </w:p>
          <w:p w14:paraId="6F0A79C6" w14:textId="77777777" w:rsidR="00891B99" w:rsidRDefault="00891B99" w:rsidP="00FC49E3">
            <w:r>
              <w:t>General Studies – High Diploma</w:t>
            </w:r>
          </w:p>
          <w:p w14:paraId="4E0D58D7" w14:textId="0EE34687" w:rsidR="00891B99" w:rsidRPr="00891B99" w:rsidRDefault="00891B99" w:rsidP="00FC49E3">
            <w:pPr>
              <w:rPr>
                <w:b/>
                <w:bCs/>
              </w:rPr>
            </w:pPr>
            <w:r w:rsidRPr="00891B99">
              <w:rPr>
                <w:b/>
                <w:bCs/>
              </w:rPr>
              <w:t>Potomac Senior High School</w:t>
            </w:r>
          </w:p>
        </w:tc>
      </w:tr>
      <w:tr w:rsidR="00FC49E3" w14:paraId="1C8C0129" w14:textId="77777777" w:rsidTr="001C027A">
        <w:tc>
          <w:tcPr>
            <w:tcW w:w="3120" w:type="pct"/>
            <w:gridSpan w:val="2"/>
            <w:vMerge/>
          </w:tcPr>
          <w:p w14:paraId="76996E4C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163" w:type="pct"/>
            <w:gridSpan w:val="2"/>
            <w:vMerge/>
          </w:tcPr>
          <w:p w14:paraId="77295191" w14:textId="77777777" w:rsidR="00FC49E3" w:rsidRDefault="00FC49E3" w:rsidP="00F5689F"/>
        </w:tc>
        <w:tc>
          <w:tcPr>
            <w:tcW w:w="1717" w:type="pct"/>
            <w:gridSpan w:val="2"/>
          </w:tcPr>
          <w:p w14:paraId="072B208A" w14:textId="03569BF0" w:rsidR="00FC49E3" w:rsidRPr="00E97CB2" w:rsidRDefault="00000000" w:rsidP="002C6945">
            <w:pPr>
              <w:pStyle w:val="Heading1"/>
              <w:tabs>
                <w:tab w:val="right" w:pos="3525"/>
              </w:tabs>
            </w:pPr>
            <w:sdt>
              <w:sdtPr>
                <w:id w:val="-1827432767"/>
                <w:placeholder>
                  <w:docPart w:val="89CDEDBCC7C44659B39447688D8435BC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  <w:r w:rsidR="002C6945">
              <w:tab/>
            </w:r>
          </w:p>
        </w:tc>
      </w:tr>
      <w:tr w:rsidR="00FC49E3" w:rsidRPr="00F5689F" w14:paraId="3D0256D8" w14:textId="77777777" w:rsidTr="001C027A">
        <w:trPr>
          <w:trHeight w:val="115"/>
        </w:trPr>
        <w:tc>
          <w:tcPr>
            <w:tcW w:w="3120" w:type="pct"/>
            <w:gridSpan w:val="2"/>
            <w:vMerge/>
            <w:shd w:val="clear" w:color="auto" w:fill="auto"/>
          </w:tcPr>
          <w:p w14:paraId="4215501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3" w:type="pct"/>
            <w:gridSpan w:val="2"/>
            <w:vMerge/>
            <w:shd w:val="clear" w:color="auto" w:fill="auto"/>
          </w:tcPr>
          <w:p w14:paraId="46AF810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55F5426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3684F4" wp14:editId="46973A84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B5B21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3C90C07" w14:textId="77777777" w:rsidTr="001C027A">
        <w:trPr>
          <w:trHeight w:val="2520"/>
        </w:trPr>
        <w:tc>
          <w:tcPr>
            <w:tcW w:w="3120" w:type="pct"/>
            <w:gridSpan w:val="2"/>
            <w:vMerge/>
          </w:tcPr>
          <w:p w14:paraId="1DCA70FE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163" w:type="pct"/>
            <w:gridSpan w:val="2"/>
            <w:vMerge/>
          </w:tcPr>
          <w:p w14:paraId="7A5D6F8D" w14:textId="77777777" w:rsidR="00FC49E3" w:rsidRDefault="00FC49E3" w:rsidP="00E6525B"/>
        </w:tc>
        <w:tc>
          <w:tcPr>
            <w:tcW w:w="1717" w:type="pct"/>
            <w:gridSpan w:val="2"/>
          </w:tcPr>
          <w:p w14:paraId="1557F13D" w14:textId="2EACAABE" w:rsidR="00891B99" w:rsidRDefault="00891B99" w:rsidP="005B62DE">
            <w:pPr>
              <w:pStyle w:val="SkillsBullets"/>
            </w:pPr>
            <w:r>
              <w:t>Customer Focus</w:t>
            </w:r>
          </w:p>
          <w:p w14:paraId="1E8627FE" w14:textId="42388CB2" w:rsidR="005B62DE" w:rsidRDefault="00891B99" w:rsidP="005B62DE">
            <w:pPr>
              <w:pStyle w:val="SkillsBullets"/>
            </w:pPr>
            <w:r>
              <w:t>Data Entry</w:t>
            </w:r>
          </w:p>
          <w:p w14:paraId="13BB46CF" w14:textId="7E4B4B02" w:rsidR="005B62DE" w:rsidRDefault="00891B99" w:rsidP="005B62DE">
            <w:pPr>
              <w:pStyle w:val="SkillsBullets"/>
            </w:pPr>
            <w:r>
              <w:t>CRM</w:t>
            </w:r>
          </w:p>
          <w:p w14:paraId="306C70C4" w14:textId="0B110FA9" w:rsidR="005B62DE" w:rsidRDefault="00891B99" w:rsidP="005B62DE">
            <w:pPr>
              <w:pStyle w:val="SkillsBullets"/>
            </w:pPr>
            <w:r>
              <w:t>Problem resolution</w:t>
            </w:r>
          </w:p>
          <w:p w14:paraId="55439AF0" w14:textId="51F0A553" w:rsidR="005B62DE" w:rsidRDefault="00891B99" w:rsidP="005B62DE">
            <w:pPr>
              <w:pStyle w:val="SkillsBullets"/>
            </w:pPr>
            <w:proofErr w:type="spellStart"/>
            <w:r>
              <w:t>Zenoti</w:t>
            </w:r>
            <w:proofErr w:type="spellEnd"/>
            <w:r>
              <w:t xml:space="preserve"> Cloud</w:t>
            </w:r>
          </w:p>
          <w:p w14:paraId="756FC962" w14:textId="1C82D5C9" w:rsidR="005B62DE" w:rsidRDefault="00891B99" w:rsidP="005B62DE">
            <w:pPr>
              <w:pStyle w:val="SkillsBullets"/>
            </w:pPr>
            <w:r>
              <w:t>Troubleshooting</w:t>
            </w:r>
          </w:p>
          <w:p w14:paraId="51E18570" w14:textId="47EBFFFB" w:rsidR="005B62DE" w:rsidRPr="00E6525B" w:rsidRDefault="005B62DE" w:rsidP="005B62DE">
            <w:pPr>
              <w:pStyle w:val="SkillsBullets"/>
            </w:pPr>
            <w:r>
              <w:t>Superior customer services</w:t>
            </w:r>
          </w:p>
        </w:tc>
      </w:tr>
      <w:tr w:rsidR="00FC49E3" w14:paraId="35318A93" w14:textId="77777777" w:rsidTr="001C027A">
        <w:tc>
          <w:tcPr>
            <w:tcW w:w="3120" w:type="pct"/>
            <w:gridSpan w:val="2"/>
            <w:vMerge/>
          </w:tcPr>
          <w:p w14:paraId="62DF496C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163" w:type="pct"/>
            <w:gridSpan w:val="2"/>
            <w:vMerge/>
          </w:tcPr>
          <w:p w14:paraId="2B10AF1E" w14:textId="77777777" w:rsidR="00FC49E3" w:rsidRDefault="00FC49E3" w:rsidP="00F5689F"/>
        </w:tc>
        <w:tc>
          <w:tcPr>
            <w:tcW w:w="1717" w:type="pct"/>
            <w:gridSpan w:val="2"/>
          </w:tcPr>
          <w:p w14:paraId="3A1AE78B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1CE6A287EF1549C2A1E26126DA4F2C31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E7E5C4A" w14:textId="77777777" w:rsidTr="001C027A">
        <w:trPr>
          <w:trHeight w:val="115"/>
        </w:trPr>
        <w:tc>
          <w:tcPr>
            <w:tcW w:w="3120" w:type="pct"/>
            <w:gridSpan w:val="2"/>
            <w:vMerge/>
            <w:shd w:val="clear" w:color="auto" w:fill="auto"/>
          </w:tcPr>
          <w:p w14:paraId="489E036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3" w:type="pct"/>
            <w:gridSpan w:val="2"/>
            <w:vMerge/>
            <w:shd w:val="clear" w:color="auto" w:fill="auto"/>
          </w:tcPr>
          <w:p w14:paraId="70F4F2E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0018B25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ACA46F" wp14:editId="242D0D51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7931D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04FA9DC" w14:textId="77777777" w:rsidTr="001C027A">
        <w:trPr>
          <w:trHeight w:val="2448"/>
        </w:trPr>
        <w:tc>
          <w:tcPr>
            <w:tcW w:w="3120" w:type="pct"/>
            <w:gridSpan w:val="2"/>
            <w:vMerge/>
          </w:tcPr>
          <w:p w14:paraId="60A774EC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163" w:type="pct"/>
            <w:gridSpan w:val="2"/>
            <w:vMerge/>
          </w:tcPr>
          <w:p w14:paraId="133D7ABF" w14:textId="77777777" w:rsidR="00FC49E3" w:rsidRDefault="00FC49E3" w:rsidP="00E6525B"/>
        </w:tc>
        <w:tc>
          <w:tcPr>
            <w:tcW w:w="1717" w:type="pct"/>
            <w:gridSpan w:val="2"/>
          </w:tcPr>
          <w:p w14:paraId="21B60CCF" w14:textId="48DAA651" w:rsidR="00FC49E3" w:rsidRPr="00D87E03" w:rsidRDefault="00891B99" w:rsidP="00D87E03">
            <w:pPr>
              <w:pStyle w:val="BodyContactInfo"/>
            </w:pPr>
            <w:r>
              <w:t>Grand Rapids, Mi 49512</w:t>
            </w:r>
          </w:p>
          <w:p w14:paraId="601631D2" w14:textId="63E3EDB6" w:rsidR="00FC49E3" w:rsidRPr="00D87E03" w:rsidRDefault="005B62DE" w:rsidP="00D87E03">
            <w:pPr>
              <w:pStyle w:val="BodyContactInfo"/>
            </w:pPr>
            <w:r>
              <w:t>(</w:t>
            </w:r>
            <w:r w:rsidR="00891B99">
              <w:t>210</w:t>
            </w:r>
            <w:r>
              <w:t xml:space="preserve">) </w:t>
            </w:r>
            <w:r w:rsidR="00891B99">
              <w:t>739-9926</w:t>
            </w:r>
            <w:r w:rsidR="00FC49E3" w:rsidRPr="00D87E03">
              <w:t xml:space="preserve"> </w:t>
            </w:r>
          </w:p>
          <w:p w14:paraId="4E823036" w14:textId="01549B99" w:rsidR="00FC49E3" w:rsidRPr="00D87E03" w:rsidRDefault="00891B99" w:rsidP="00D87E03">
            <w:pPr>
              <w:pStyle w:val="BodyContactInfo"/>
            </w:pPr>
            <w:r>
              <w:t>Jothomas2497</w:t>
            </w:r>
            <w:r w:rsidR="005B62DE">
              <w:t>@gmail.com</w:t>
            </w:r>
            <w:r w:rsidR="00FC49E3" w:rsidRPr="00D87E03">
              <w:t xml:space="preserve"> </w:t>
            </w:r>
          </w:p>
          <w:p w14:paraId="7380692C" w14:textId="3555AF4A" w:rsidR="00FC49E3" w:rsidRPr="00D87E03" w:rsidRDefault="00FC49E3" w:rsidP="00D87E03">
            <w:pPr>
              <w:pStyle w:val="BodyContactInfo"/>
            </w:pPr>
          </w:p>
        </w:tc>
      </w:tr>
    </w:tbl>
    <w:p w14:paraId="7DE7BD4F" w14:textId="2A437595" w:rsidR="00F25206" w:rsidRPr="00F25206" w:rsidRDefault="00F25206" w:rsidP="001C027A">
      <w:pPr>
        <w:tabs>
          <w:tab w:val="left" w:pos="2651"/>
        </w:tabs>
      </w:pPr>
    </w:p>
    <w:sectPr w:rsidR="00F25206" w:rsidRPr="00F25206" w:rsidSect="00F25206">
      <w:pgSz w:w="12240" w:h="15840" w:code="1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0562" w14:textId="77777777" w:rsidR="0062256F" w:rsidRDefault="0062256F" w:rsidP="001B56AD">
      <w:pPr>
        <w:spacing w:line="240" w:lineRule="auto"/>
      </w:pPr>
      <w:r>
        <w:separator/>
      </w:r>
    </w:p>
  </w:endnote>
  <w:endnote w:type="continuationSeparator" w:id="0">
    <w:p w14:paraId="1C860A01" w14:textId="77777777" w:rsidR="0062256F" w:rsidRDefault="0062256F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DEC9" w14:textId="77777777" w:rsidR="0062256F" w:rsidRDefault="0062256F" w:rsidP="001B56AD">
      <w:pPr>
        <w:spacing w:line="240" w:lineRule="auto"/>
      </w:pPr>
      <w:r>
        <w:separator/>
      </w:r>
    </w:p>
  </w:footnote>
  <w:footnote w:type="continuationSeparator" w:id="0">
    <w:p w14:paraId="44E0FCE6" w14:textId="77777777" w:rsidR="0062256F" w:rsidRDefault="0062256F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B08"/>
    <w:multiLevelType w:val="hybridMultilevel"/>
    <w:tmpl w:val="6F08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242F"/>
    <w:multiLevelType w:val="hybridMultilevel"/>
    <w:tmpl w:val="9738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6F47"/>
    <w:multiLevelType w:val="hybridMultilevel"/>
    <w:tmpl w:val="AE78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EFB452E"/>
    <w:multiLevelType w:val="hybridMultilevel"/>
    <w:tmpl w:val="6F4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3D43"/>
    <w:multiLevelType w:val="hybridMultilevel"/>
    <w:tmpl w:val="EB66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26E71B92"/>
    <w:multiLevelType w:val="hybridMultilevel"/>
    <w:tmpl w:val="DDB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24411"/>
    <w:multiLevelType w:val="hybridMultilevel"/>
    <w:tmpl w:val="EEFE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25109"/>
    <w:multiLevelType w:val="hybridMultilevel"/>
    <w:tmpl w:val="237E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16783"/>
    <w:multiLevelType w:val="hybridMultilevel"/>
    <w:tmpl w:val="94F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B4A77"/>
    <w:multiLevelType w:val="hybridMultilevel"/>
    <w:tmpl w:val="F814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ABA12F4"/>
    <w:multiLevelType w:val="hybridMultilevel"/>
    <w:tmpl w:val="93C2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001739845">
    <w:abstractNumId w:val="7"/>
  </w:num>
  <w:num w:numId="2" w16cid:durableId="1656568457">
    <w:abstractNumId w:val="14"/>
  </w:num>
  <w:num w:numId="3" w16cid:durableId="1380864969">
    <w:abstractNumId w:val="13"/>
  </w:num>
  <w:num w:numId="4" w16cid:durableId="109976644">
    <w:abstractNumId w:val="3"/>
  </w:num>
  <w:num w:numId="5" w16cid:durableId="97992860">
    <w:abstractNumId w:val="4"/>
  </w:num>
  <w:num w:numId="6" w16cid:durableId="982269232">
    <w:abstractNumId w:val="16"/>
  </w:num>
  <w:num w:numId="7" w16cid:durableId="256059484">
    <w:abstractNumId w:val="1"/>
  </w:num>
  <w:num w:numId="8" w16cid:durableId="265382718">
    <w:abstractNumId w:val="0"/>
  </w:num>
  <w:num w:numId="9" w16cid:durableId="1701934532">
    <w:abstractNumId w:val="9"/>
  </w:num>
  <w:num w:numId="10" w16cid:durableId="2130540840">
    <w:abstractNumId w:val="12"/>
  </w:num>
  <w:num w:numId="11" w16cid:durableId="1900165038">
    <w:abstractNumId w:val="10"/>
  </w:num>
  <w:num w:numId="12" w16cid:durableId="1443112779">
    <w:abstractNumId w:val="2"/>
  </w:num>
  <w:num w:numId="13" w16cid:durableId="483593317">
    <w:abstractNumId w:val="8"/>
  </w:num>
  <w:num w:numId="14" w16cid:durableId="1987589613">
    <w:abstractNumId w:val="15"/>
  </w:num>
  <w:num w:numId="15" w16cid:durableId="574707461">
    <w:abstractNumId w:val="6"/>
  </w:num>
  <w:num w:numId="16" w16cid:durableId="1417241738">
    <w:abstractNumId w:val="11"/>
  </w:num>
  <w:num w:numId="17" w16cid:durableId="383334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DE"/>
    <w:rsid w:val="000430BC"/>
    <w:rsid w:val="000B7E9E"/>
    <w:rsid w:val="00137A83"/>
    <w:rsid w:val="00156E1B"/>
    <w:rsid w:val="00194DF4"/>
    <w:rsid w:val="001B56AD"/>
    <w:rsid w:val="001C027A"/>
    <w:rsid w:val="001C5F49"/>
    <w:rsid w:val="00204EAD"/>
    <w:rsid w:val="00273963"/>
    <w:rsid w:val="002C6945"/>
    <w:rsid w:val="002E4E00"/>
    <w:rsid w:val="00340C75"/>
    <w:rsid w:val="003E6D64"/>
    <w:rsid w:val="003F6860"/>
    <w:rsid w:val="004C7E05"/>
    <w:rsid w:val="00520621"/>
    <w:rsid w:val="005B1B13"/>
    <w:rsid w:val="005B62DE"/>
    <w:rsid w:val="005D49CA"/>
    <w:rsid w:val="0062256F"/>
    <w:rsid w:val="00651183"/>
    <w:rsid w:val="00671F0D"/>
    <w:rsid w:val="006B7D26"/>
    <w:rsid w:val="006C2AB7"/>
    <w:rsid w:val="006F7F1C"/>
    <w:rsid w:val="00716C3E"/>
    <w:rsid w:val="007466F4"/>
    <w:rsid w:val="00753CA0"/>
    <w:rsid w:val="00793691"/>
    <w:rsid w:val="007B6A1D"/>
    <w:rsid w:val="007D6164"/>
    <w:rsid w:val="00810BD7"/>
    <w:rsid w:val="00813342"/>
    <w:rsid w:val="00851431"/>
    <w:rsid w:val="008539E9"/>
    <w:rsid w:val="0086291E"/>
    <w:rsid w:val="00891B99"/>
    <w:rsid w:val="008E0CA4"/>
    <w:rsid w:val="00947064"/>
    <w:rsid w:val="00A1439F"/>
    <w:rsid w:val="00A635D5"/>
    <w:rsid w:val="00A82D03"/>
    <w:rsid w:val="00AC2FC2"/>
    <w:rsid w:val="00B05AA3"/>
    <w:rsid w:val="00B80EE9"/>
    <w:rsid w:val="00BA02A7"/>
    <w:rsid w:val="00BB23D5"/>
    <w:rsid w:val="00C764ED"/>
    <w:rsid w:val="00C8183F"/>
    <w:rsid w:val="00C83E97"/>
    <w:rsid w:val="00D87E03"/>
    <w:rsid w:val="00D92337"/>
    <w:rsid w:val="00E6525B"/>
    <w:rsid w:val="00E97CB2"/>
    <w:rsid w:val="00ED1058"/>
    <w:rsid w:val="00ED6E70"/>
    <w:rsid w:val="00EF10F2"/>
    <w:rsid w:val="00F25206"/>
    <w:rsid w:val="00F41ACF"/>
    <w:rsid w:val="00F508EA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A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mck\AppData\Local\Microsoft\Office\16.0\DTS\en-US%7b9E132A57-709F-4AFC-A6C2-529CB1365E9F%7d\%7bC10C76AB-847B-42AD-9DAF-A0AF7A4C2FAE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77DE821CA456EB45B32D4018F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63D5E-38DA-4FF8-8582-89BC95743C9D}"/>
      </w:docPartPr>
      <w:docPartBody>
        <w:p w:rsidR="002C4AC3" w:rsidRDefault="00000000">
          <w:pPr>
            <w:pStyle w:val="B5277DE821CA456EB45B32D4018FABFA"/>
          </w:pPr>
          <w:r>
            <w:t>Education</w:t>
          </w:r>
        </w:p>
      </w:docPartBody>
    </w:docPart>
    <w:docPart>
      <w:docPartPr>
        <w:name w:val="89CDEDBCC7C44659B39447688D843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87E5-6FF0-4EAB-B99C-9506AA6F6FD6}"/>
      </w:docPartPr>
      <w:docPartBody>
        <w:p w:rsidR="002C4AC3" w:rsidRDefault="00000000">
          <w:pPr>
            <w:pStyle w:val="89CDEDBCC7C44659B39447688D8435BC"/>
          </w:pPr>
          <w:r>
            <w:t>Skills</w:t>
          </w:r>
        </w:p>
      </w:docPartBody>
    </w:docPart>
    <w:docPart>
      <w:docPartPr>
        <w:name w:val="1CE6A287EF1549C2A1E26126DA4F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8F6B8-3365-4FA4-AA2B-C8152CD77F9B}"/>
      </w:docPartPr>
      <w:docPartBody>
        <w:p w:rsidR="002C4AC3" w:rsidRDefault="00000000">
          <w:pPr>
            <w:pStyle w:val="1CE6A287EF1549C2A1E26126DA4F2C3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514853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32"/>
    <w:rsid w:val="000D5BBD"/>
    <w:rsid w:val="000F36E3"/>
    <w:rsid w:val="002C4AC3"/>
    <w:rsid w:val="0091660F"/>
    <w:rsid w:val="00A66432"/>
    <w:rsid w:val="00CB295A"/>
    <w:rsid w:val="00E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6432"/>
    <w:rPr>
      <w:color w:val="808080"/>
    </w:rPr>
  </w:style>
  <w:style w:type="paragraph" w:customStyle="1" w:styleId="B5277DE821CA456EB45B32D4018FABFA">
    <w:name w:val="B5277DE821CA456EB45B32D4018FABFA"/>
  </w:style>
  <w:style w:type="paragraph" w:customStyle="1" w:styleId="89CDEDBCC7C44659B39447688D8435BC">
    <w:name w:val="89CDEDBCC7C44659B39447688D8435BC"/>
  </w:style>
  <w:style w:type="paragraph" w:customStyle="1" w:styleId="1CE6A287EF1549C2A1E26126DA4F2C31">
    <w:name w:val="1CE6A287EF1549C2A1E26126DA4F2C31"/>
  </w:style>
  <w:style w:type="character" w:styleId="Hyperlink">
    <w:name w:val="Hyperlink"/>
    <w:basedOn w:val="DefaultParagraphFont"/>
    <w:uiPriority w:val="99"/>
    <w:unhideWhenUsed/>
    <w:rsid w:val="00A66432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225AE9A-3457-4376-8F91-D623F5791A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{C10C76AB-847B-42AD-9DAF-A0AF7A4C2FAE}tf00112764_win32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2023-01-01T13:37:00Z</dcterms:created>
  <dcterms:modified xsi:type="dcterms:W3CDTF">2023-01-01T13:37:00Z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